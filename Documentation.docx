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98"/>
    <w:rsid w:val="00645252"/>
    <w:rsid w:val="006D3D74"/>
    <w:rsid w:val="0083569A"/>
    <w:rsid w:val="009E049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A80E-B3D0-4A06-B2F2-CE51153F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2018-10-22T14:30:00Z</dcterms:created>
  <dcterms:modified xsi:type="dcterms:W3CDTF">2018-10-22T14:31:00Z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